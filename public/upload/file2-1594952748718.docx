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C795" w14:textId="40D38D11" w:rsidR="00A9204E" w:rsidRDefault="00522EF4" w:rsidP="00047363">
      <w:pPr>
        <w:ind w:firstLine="360"/>
      </w:pPr>
      <w:r>
        <w:rPr>
          <w:rFonts w:hint="eastAsia"/>
        </w:rPr>
        <w:t>2020.7.7</w:t>
      </w:r>
      <w:r>
        <w:tab/>
      </w:r>
      <w:r>
        <w:tab/>
      </w:r>
      <w:r w:rsidR="00047363">
        <w:tab/>
      </w:r>
      <w:proofErr w:type="gramStart"/>
      <w:r>
        <w:rPr>
          <w:rFonts w:hint="eastAsia"/>
        </w:rPr>
        <w:t>臻善科技</w:t>
      </w:r>
      <w:proofErr w:type="gramEnd"/>
      <w:r>
        <w:tab/>
      </w:r>
      <w:r>
        <w:tab/>
      </w:r>
      <w:r>
        <w:rPr>
          <w:rFonts w:hint="eastAsia"/>
        </w:rPr>
        <w:t>前端开发面试</w:t>
      </w:r>
    </w:p>
    <w:p w14:paraId="7710E6BE" w14:textId="5E7109FF" w:rsidR="00522EF4" w:rsidRDefault="00522EF4" w:rsidP="00522EF4"/>
    <w:p w14:paraId="319968F5" w14:textId="1883A852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自我介绍</w:t>
      </w:r>
    </w:p>
    <w:p w14:paraId="03D8355B" w14:textId="4C2ED384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介绍一下</w:t>
      </w:r>
      <w:r w:rsidR="00047363">
        <w:rPr>
          <w:rFonts w:hint="eastAsia"/>
        </w:rPr>
        <w:t>f</w:t>
      </w:r>
      <w:r>
        <w:rPr>
          <w:rFonts w:hint="eastAsia"/>
        </w:rPr>
        <w:t>lex的各个属性</w:t>
      </w:r>
    </w:p>
    <w:p w14:paraId="6BE3075B" w14:textId="776FB0DD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怎么做宽度自适应</w:t>
      </w:r>
    </w:p>
    <w:p w14:paraId="12E10FB0" w14:textId="348B39B1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小程序，公众</w:t>
      </w:r>
      <w:proofErr w:type="gramStart"/>
      <w:r>
        <w:rPr>
          <w:rFonts w:hint="eastAsia"/>
        </w:rPr>
        <w:t>号这些</w:t>
      </w:r>
      <w:proofErr w:type="gramEnd"/>
      <w:r>
        <w:rPr>
          <w:rFonts w:hint="eastAsia"/>
        </w:rPr>
        <w:t>怎么使用flex布局</w:t>
      </w:r>
    </w:p>
    <w:p w14:paraId="4A123108" w14:textId="5634756D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介绍</w:t>
      </w:r>
      <w:r w:rsidR="00047363">
        <w:rPr>
          <w:rFonts w:hint="eastAsia"/>
        </w:rPr>
        <w:t>一下</w:t>
      </w:r>
      <w:r>
        <w:rPr>
          <w:rFonts w:hint="eastAsia"/>
        </w:rPr>
        <w:t>原型链</w:t>
      </w:r>
    </w:p>
    <w:p w14:paraId="4F2B26C1" w14:textId="59ABAEC0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用什么方法来区分Array、Object</w:t>
      </w:r>
    </w:p>
    <w:p w14:paraId="2A5BE95F" w14:textId="616848CC" w:rsidR="00522EF4" w:rsidRDefault="00522EF4" w:rsidP="00522EF4">
      <w:pPr>
        <w:pStyle w:val="afff9"/>
        <w:numPr>
          <w:ilvl w:val="0"/>
          <w:numId w:val="27"/>
        </w:numPr>
      </w:pPr>
      <w:r>
        <w:t>I</w:t>
      </w:r>
      <w:r>
        <w:rPr>
          <w:rFonts w:hint="eastAsia"/>
        </w:rPr>
        <w:t>nstance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是怎么来区分Array、Object的</w:t>
      </w:r>
    </w:p>
    <w:p w14:paraId="78BD9837" w14:textId="6843721B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6新增了哪些东西，介绍一下</w:t>
      </w:r>
    </w:p>
    <w:p w14:paraId="77739577" w14:textId="15D55E1D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Promise三个状态分别是什么</w:t>
      </w:r>
    </w:p>
    <w:p w14:paraId="35884D49" w14:textId="3589AE90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Promise的功能是什么，实现异步为什么不用其他方式</w:t>
      </w:r>
    </w:p>
    <w:p w14:paraId="7DFAAD97" w14:textId="3620E427" w:rsidR="00047363" w:rsidRDefault="00047363" w:rsidP="00522EF4">
      <w:pPr>
        <w:pStyle w:val="afff9"/>
        <w:numPr>
          <w:ilvl w:val="0"/>
          <w:numId w:val="27"/>
        </w:numPr>
      </w:pPr>
      <w:r>
        <w:t>J</w:t>
      </w:r>
      <w:r>
        <w:rPr>
          <w:rFonts w:hint="eastAsia"/>
        </w:rPr>
        <w:t>s是怎么实现异步的</w:t>
      </w:r>
    </w:p>
    <w:p w14:paraId="272BA11A" w14:textId="65B0364E" w:rsidR="00522EF4" w:rsidRDefault="00522EF4" w:rsidP="00522EF4">
      <w:pPr>
        <w:pStyle w:val="afff9"/>
        <w:numPr>
          <w:ilvl w:val="0"/>
          <w:numId w:val="27"/>
        </w:numPr>
      </w:pPr>
      <w:r>
        <w:t>A</w:t>
      </w:r>
      <w:r>
        <w:rPr>
          <w:rFonts w:hint="eastAsia"/>
        </w:rPr>
        <w:t>jax怎么使用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来请求数据</w:t>
      </w:r>
    </w:p>
    <w:p w14:paraId="34204C97" w14:textId="4CA42756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说一下Vue的生命周期</w:t>
      </w:r>
    </w:p>
    <w:p w14:paraId="5085E562" w14:textId="5EFDD09D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Vue生命周期中Before</w:t>
      </w:r>
      <w:r>
        <w:t xml:space="preserve"> 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 xml:space="preserve">与 </w:t>
      </w:r>
      <w:r>
        <w:t xml:space="preserve">Mounted </w:t>
      </w:r>
      <w:r w:rsidR="00047363">
        <w:rPr>
          <w:rFonts w:hint="eastAsia"/>
        </w:rPr>
        <w:t>有什么区别</w:t>
      </w:r>
    </w:p>
    <w:p w14:paraId="4A390BB3" w14:textId="7E7D6C1E" w:rsidR="00047363" w:rsidRDefault="00047363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Vue双向数据绑定是怎么实现的</w:t>
      </w:r>
    </w:p>
    <w:p w14:paraId="2CA9B3D6" w14:textId="2E76B583" w:rsidR="00047363" w:rsidRDefault="00047363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Vue项目你一般创建哪些文件夹</w:t>
      </w:r>
    </w:p>
    <w:p w14:paraId="3C571994" w14:textId="2BDA7964" w:rsidR="00522EF4" w:rsidRDefault="00522EF4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Vue和</w:t>
      </w:r>
      <w:r>
        <w:t>R</w:t>
      </w:r>
      <w:r>
        <w:rPr>
          <w:rFonts w:hint="eastAsia"/>
        </w:rPr>
        <w:t>eact有哪些区别</w:t>
      </w:r>
    </w:p>
    <w:p w14:paraId="7E799008" w14:textId="0558F186" w:rsidR="00522EF4" w:rsidRDefault="00047363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用jQuery和Vue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有什么区别</w:t>
      </w:r>
    </w:p>
    <w:p w14:paraId="40365648" w14:textId="148926A9" w:rsidR="00047363" w:rsidRDefault="00047363" w:rsidP="00522EF4">
      <w:pPr>
        <w:pStyle w:val="afff9"/>
        <w:numPr>
          <w:ilvl w:val="0"/>
          <w:numId w:val="27"/>
        </w:num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是什么，有什么功能</w:t>
      </w:r>
    </w:p>
    <w:p w14:paraId="6C9CD325" w14:textId="01847E88" w:rsidR="00047363" w:rsidRDefault="00047363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Vue怎么进行模块的封装</w:t>
      </w:r>
    </w:p>
    <w:p w14:paraId="52F6EA04" w14:textId="4D84C855" w:rsidR="00047363" w:rsidRDefault="00047363" w:rsidP="00522EF4">
      <w:pPr>
        <w:pStyle w:val="afff9"/>
        <w:numPr>
          <w:ilvl w:val="0"/>
          <w:numId w:val="27"/>
        </w:num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加载怎么使用Vue进行封装</w:t>
      </w:r>
    </w:p>
    <w:p w14:paraId="7A0637E5" w14:textId="2779CE1B" w:rsidR="00047363" w:rsidRDefault="00047363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用过哪些Vue的插件</w:t>
      </w:r>
    </w:p>
    <w:p w14:paraId="06E4A074" w14:textId="684720FB" w:rsidR="00047363" w:rsidRDefault="00047363" w:rsidP="00522EF4">
      <w:pPr>
        <w:pStyle w:val="afff9"/>
        <w:numPr>
          <w:ilvl w:val="0"/>
          <w:numId w:val="27"/>
        </w:numPr>
      </w:pPr>
      <w:r>
        <w:rPr>
          <w:rFonts w:hint="eastAsia"/>
        </w:rPr>
        <w:t>上家单位的前端开发团队怎么样</w:t>
      </w:r>
    </w:p>
    <w:p w14:paraId="57ADD75C" w14:textId="4B4B6BF7" w:rsidR="00047363" w:rsidRPr="00D7716D" w:rsidRDefault="00047363" w:rsidP="00047363">
      <w:pPr>
        <w:rPr>
          <w:rFonts w:hint="eastAsia"/>
        </w:rPr>
      </w:pPr>
    </w:p>
    <w:sectPr w:rsidR="00047363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D3E21" w14:textId="77777777" w:rsidR="00522EF4" w:rsidRDefault="00522EF4" w:rsidP="00D7716D">
      <w:r>
        <w:separator/>
      </w:r>
    </w:p>
  </w:endnote>
  <w:endnote w:type="continuationSeparator" w:id="0">
    <w:p w14:paraId="41B13FC0" w14:textId="77777777" w:rsidR="00522EF4" w:rsidRDefault="00522EF4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16CFB" w14:textId="77777777" w:rsidR="00522EF4" w:rsidRDefault="00522EF4" w:rsidP="00D7716D">
      <w:r>
        <w:separator/>
      </w:r>
    </w:p>
  </w:footnote>
  <w:footnote w:type="continuationSeparator" w:id="0">
    <w:p w14:paraId="6CE17116" w14:textId="77777777" w:rsidR="00522EF4" w:rsidRDefault="00522EF4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DC75D9"/>
    <w:multiLevelType w:val="hybridMultilevel"/>
    <w:tmpl w:val="B776A83C"/>
    <w:lvl w:ilvl="0" w:tplc="A81E2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7"/>
  </w:num>
  <w:num w:numId="25">
    <w:abstractNumId w:val="15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F4"/>
    <w:rsid w:val="00002B37"/>
    <w:rsid w:val="00047363"/>
    <w:rsid w:val="004E108E"/>
    <w:rsid w:val="00522EF4"/>
    <w:rsid w:val="00645252"/>
    <w:rsid w:val="006D3D74"/>
    <w:rsid w:val="0073652B"/>
    <w:rsid w:val="0083569A"/>
    <w:rsid w:val="00A9204E"/>
    <w:rsid w:val="00B259A6"/>
    <w:rsid w:val="00D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EF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\AppData\Local\Microsoft\Office\16.0\DTS\zh-CN%7b90ACDF9B-3894-478F-AE79-09985793E8A1%7d\%7b4C102444-8408-4689-9F5F-D4D904F12C5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{4C102444-8408-4689-9F5F-D4D904F12C5B}tf02786999.dotx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2020-07-07T13:20:00Z</dcterms:created>
  <dcterms:modified xsi:type="dcterms:W3CDTF">2020-07-07T13:20:00Z</dcterms:modified>
</cp:coreProperties>
</file>